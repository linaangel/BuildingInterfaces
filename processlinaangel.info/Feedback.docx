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3D1EF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34"/>
          <w:szCs w:val="34"/>
        </w:rPr>
      </w:pPr>
      <w:r>
        <w:rPr>
          <w:rFonts w:ascii="Helvetica" w:hAnsi="Helvetica" w:cs="Helvetica"/>
          <w:b/>
          <w:bCs/>
          <w:color w:val="353535"/>
          <w:sz w:val="34"/>
          <w:szCs w:val="34"/>
        </w:rPr>
        <w:t>TO DO PORTFOLIO</w:t>
      </w:r>
    </w:p>
    <w:p w14:paraId="5E29AA3E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F75065A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Diagramación</w:t>
      </w:r>
      <w:proofErr w:type="spellEnd"/>
      <w:r>
        <w:rPr>
          <w:rFonts w:ascii="Helvetica" w:hAnsi="Helvetica" w:cs="Helvetica"/>
          <w:color w:val="353535"/>
        </w:rPr>
        <w:t xml:space="preserve">: </w:t>
      </w:r>
      <w:hyperlink r:id="rId5" w:history="1">
        <w:r>
          <w:rPr>
            <w:rFonts w:ascii="Helvetica" w:hAnsi="Helvetica" w:cs="Helvetica"/>
            <w:color w:val="DCA10D"/>
          </w:rPr>
          <w:t>http://www.fifteendesign.co.uk/?gclid=CjwKEAiAvPGxBRCH3YCgpdbCtmYSJABqHRVwm53z29zWw1sBf6qyALfz59gxdRJth6Xv276nqpeRNRoC9jTw_wcB</w:t>
        </w:r>
      </w:hyperlink>
    </w:p>
    <w:p w14:paraId="4781B83C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</w:p>
    <w:p w14:paraId="5685B448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Check:</w:t>
      </w:r>
    </w:p>
    <w:p w14:paraId="626209DE" w14:textId="77777777" w:rsidR="009F4DF1" w:rsidRDefault="009F4DF1" w:rsidP="009F4D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hyperlink r:id="rId6" w:history="1">
        <w:r>
          <w:rPr>
            <w:rFonts w:ascii="Helvetica" w:hAnsi="Helvetica" w:cs="Helvetica"/>
            <w:color w:val="DCA10D"/>
          </w:rPr>
          <w:t>http://www.designinginteractions.com/interviews/GillianCramptonSmith</w:t>
        </w:r>
      </w:hyperlink>
    </w:p>
    <w:p w14:paraId="66217013" w14:textId="77777777" w:rsidR="009F4DF1" w:rsidRDefault="009F4DF1" w:rsidP="009F4D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hyperlink r:id="rId7" w:history="1">
        <w:r w:rsidRPr="002B4632">
          <w:rPr>
            <w:rStyle w:val="Hyperlink"/>
          </w:rPr>
          <w:t>http://www.designinginteractions.com/interviews/GillianCramptonSmith</w:t>
        </w:r>
      </w:hyperlink>
      <w:hyperlink r:id="rId8" w:history="1">
        <w:r>
          <w:rPr>
            <w:rFonts w:ascii="Helvetica" w:hAnsi="Helvetica" w:cs="Helvetica"/>
            <w:color w:val="DCA10D"/>
          </w:rPr>
          <w:t>http://www.designinginteractions.com/interviews/BillVerplank</w:t>
        </w:r>
      </w:hyperlink>
    </w:p>
    <w:p w14:paraId="2BD56E5B" w14:textId="77777777" w:rsidR="009F4DF1" w:rsidRDefault="009F4DF1" w:rsidP="009F4D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hyperlink r:id="rId9" w:history="1">
        <w:r w:rsidRPr="002B4632">
          <w:rPr>
            <w:rStyle w:val="Hyperlink"/>
          </w:rPr>
          <w:t>http://www.designinginteractions.com/interviews/GillianCramptonSmith</w:t>
        </w:r>
      </w:hyperlink>
      <w:r>
        <w:rPr>
          <w:rFonts w:ascii="Helvetica" w:hAnsi="Helvetica" w:cs="Helvetica"/>
          <w:color w:val="353535"/>
        </w:rPr>
        <w:t>Logo design: </w:t>
      </w:r>
      <w:hyperlink r:id="rId10" w:history="1">
        <w:r>
          <w:rPr>
            <w:rFonts w:ascii="Helvetica" w:hAnsi="Helvetica" w:cs="Helvetica"/>
            <w:color w:val="DCA10D"/>
          </w:rPr>
          <w:t>https://vimeo.com/113751583</w:t>
        </w:r>
      </w:hyperlink>
    </w:p>
    <w:p w14:paraId="35F770A7" w14:textId="77777777" w:rsidR="009F4DF1" w:rsidRDefault="009F4DF1" w:rsidP="009F4D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hyperlink r:id="rId11" w:history="1">
        <w:r w:rsidRPr="002B4632">
          <w:rPr>
            <w:rStyle w:val="Hyperlink"/>
          </w:rPr>
          <w:t>http://www.designinginteractions.com/interviews/GillianCramptonSmith</w:t>
        </w:r>
      </w:hyperlink>
      <w:r>
        <w:rPr>
          <w:rFonts w:ascii="Helvetica" w:hAnsi="Helvetica" w:cs="Helvetica"/>
          <w:color w:val="353535"/>
        </w:rPr>
        <w:t>Inspiration video: </w:t>
      </w:r>
      <w:hyperlink r:id="rId12" w:history="1">
        <w:r>
          <w:rPr>
            <w:rFonts w:ascii="Helvetica" w:hAnsi="Helvetica" w:cs="Helvetica"/>
            <w:color w:val="DCA10D"/>
          </w:rPr>
          <w:t>https://vimeo.com/85040589</w:t>
        </w:r>
      </w:hyperlink>
    </w:p>
    <w:p w14:paraId="70A9771B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</w:p>
    <w:p w14:paraId="304B28BE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LOGO:</w:t>
      </w:r>
    </w:p>
    <w:p w14:paraId="4E66C415" w14:textId="77777777" w:rsidR="009F4DF1" w:rsidRDefault="009F4DF1" w:rsidP="009F4DF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Update</w:t>
      </w:r>
    </w:p>
    <w:p w14:paraId="577D4945" w14:textId="77777777" w:rsidR="009F4DF1" w:rsidRDefault="009F4DF1" w:rsidP="009F4DF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color w:val="353535"/>
        </w:rPr>
        <w:t>Include Name</w:t>
      </w:r>
    </w:p>
    <w:p w14:paraId="7C70CEA1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</w:p>
    <w:p w14:paraId="0EB3EC47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GENERAL:</w:t>
      </w:r>
    </w:p>
    <w:p w14:paraId="277C27F3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color w:val="353535"/>
        </w:rPr>
        <w:t>Mobile Friendly</w:t>
      </w:r>
    </w:p>
    <w:p w14:paraId="61156C0B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La </w:t>
      </w:r>
      <w:proofErr w:type="spellStart"/>
      <w:r>
        <w:rPr>
          <w:rFonts w:ascii="Helvetica" w:hAnsi="Helvetica" w:cs="Helvetica"/>
          <w:color w:val="353535"/>
        </w:rPr>
        <w:t>galería</w:t>
      </w:r>
      <w:proofErr w:type="spellEnd"/>
      <w:r>
        <w:rPr>
          <w:rFonts w:ascii="Helvetica" w:hAnsi="Helvetica" w:cs="Helvetica"/>
          <w:color w:val="353535"/>
        </w:rPr>
        <w:t xml:space="preserve"> del home no </w:t>
      </w:r>
      <w:proofErr w:type="spellStart"/>
      <w:r>
        <w:rPr>
          <w:rFonts w:ascii="Helvetica" w:hAnsi="Helvetica" w:cs="Helvetica"/>
          <w:color w:val="353535"/>
        </w:rPr>
        <w:t>es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muy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claro</w:t>
      </w:r>
      <w:proofErr w:type="spellEnd"/>
      <w:r>
        <w:rPr>
          <w:rFonts w:ascii="Helvetica" w:hAnsi="Helvetica" w:cs="Helvetica"/>
          <w:color w:val="353535"/>
        </w:rPr>
        <w:t xml:space="preserve"> a </w:t>
      </w:r>
      <w:proofErr w:type="spellStart"/>
      <w:r>
        <w:rPr>
          <w:rFonts w:ascii="Helvetica" w:hAnsi="Helvetica" w:cs="Helvetica"/>
          <w:color w:val="353535"/>
        </w:rPr>
        <w:t>dónde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lleva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14:paraId="0DDEC8E0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La </w:t>
      </w:r>
      <w:proofErr w:type="spellStart"/>
      <w:r>
        <w:rPr>
          <w:rFonts w:ascii="Helvetica" w:hAnsi="Helvetica" w:cs="Helvetica"/>
          <w:color w:val="353535"/>
        </w:rPr>
        <w:t>diagramación</w:t>
      </w:r>
      <w:proofErr w:type="spellEnd"/>
      <w:r>
        <w:rPr>
          <w:rFonts w:ascii="Helvetica" w:hAnsi="Helvetica" w:cs="Helvetica"/>
          <w:color w:val="353535"/>
        </w:rPr>
        <w:t xml:space="preserve"> de la </w:t>
      </w:r>
      <w:proofErr w:type="spellStart"/>
      <w:r>
        <w:rPr>
          <w:rFonts w:ascii="Helvetica" w:hAnsi="Helvetica" w:cs="Helvetica"/>
          <w:color w:val="353535"/>
        </w:rPr>
        <w:t>página</w:t>
      </w:r>
      <w:proofErr w:type="spellEnd"/>
      <w:r>
        <w:rPr>
          <w:rFonts w:ascii="Helvetica" w:hAnsi="Helvetica" w:cs="Helvetica"/>
          <w:color w:val="353535"/>
        </w:rPr>
        <w:t xml:space="preserve"> se </w:t>
      </w:r>
      <w:proofErr w:type="spellStart"/>
      <w:r>
        <w:rPr>
          <w:rFonts w:ascii="Helvetica" w:hAnsi="Helvetica" w:cs="Helvetica"/>
          <w:color w:val="353535"/>
        </w:rPr>
        <w:t>podría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aprovechar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mejor</w:t>
      </w:r>
      <w:proofErr w:type="spellEnd"/>
    </w:p>
    <w:p w14:paraId="36CCFBEA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Tipografía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más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seria</w:t>
      </w:r>
      <w:proofErr w:type="spellEnd"/>
    </w:p>
    <w:p w14:paraId="70E8FEDF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Colores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más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serios</w:t>
      </w:r>
      <w:proofErr w:type="spellEnd"/>
      <w:r>
        <w:rPr>
          <w:rFonts w:ascii="Helvetica" w:hAnsi="Helvetica" w:cs="Helvetica"/>
          <w:color w:val="353535"/>
        </w:rPr>
        <w:t xml:space="preserve"> y </w:t>
      </w:r>
      <w:proofErr w:type="spellStart"/>
      <w:r>
        <w:rPr>
          <w:rFonts w:ascii="Helvetica" w:hAnsi="Helvetica" w:cs="Helvetica"/>
          <w:color w:val="353535"/>
        </w:rPr>
        <w:t>generales</w:t>
      </w:r>
      <w:proofErr w:type="spellEnd"/>
      <w:r>
        <w:rPr>
          <w:rFonts w:ascii="Helvetica" w:hAnsi="Helvetica" w:cs="Helvetica"/>
          <w:color w:val="353535"/>
        </w:rPr>
        <w:t xml:space="preserve"> (No de </w:t>
      </w:r>
      <w:proofErr w:type="spellStart"/>
      <w:r>
        <w:rPr>
          <w:rFonts w:ascii="Helvetica" w:hAnsi="Helvetica" w:cs="Helvetica"/>
          <w:color w:val="353535"/>
        </w:rPr>
        <w:t>niña</w:t>
      </w:r>
      <w:proofErr w:type="spellEnd"/>
      <w:r>
        <w:rPr>
          <w:rFonts w:ascii="Helvetica" w:hAnsi="Helvetica" w:cs="Helvetica"/>
          <w:color w:val="353535"/>
        </w:rPr>
        <w:t>)</w:t>
      </w:r>
    </w:p>
    <w:p w14:paraId="35869A10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Minimalista</w:t>
      </w:r>
      <w:proofErr w:type="spellEnd"/>
      <w:r>
        <w:rPr>
          <w:rFonts w:ascii="Helvetica" w:hAnsi="Helvetica" w:cs="Helvetica"/>
          <w:color w:val="353535"/>
        </w:rPr>
        <w:t xml:space="preserve">: </w:t>
      </w:r>
      <w:proofErr w:type="spellStart"/>
      <w:r>
        <w:rPr>
          <w:rFonts w:ascii="Helvetica" w:hAnsi="Helvetica" w:cs="Helvetica"/>
          <w:color w:val="353535"/>
        </w:rPr>
        <w:t>Fotos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espacio</w:t>
      </w:r>
      <w:proofErr w:type="spellEnd"/>
      <w:r>
        <w:rPr>
          <w:rFonts w:ascii="Helvetica" w:hAnsi="Helvetica" w:cs="Helvetica"/>
          <w:color w:val="353535"/>
        </w:rPr>
        <w:t xml:space="preserve"> en </w:t>
      </w:r>
      <w:proofErr w:type="spellStart"/>
      <w:r>
        <w:rPr>
          <w:rFonts w:ascii="Helvetica" w:hAnsi="Helvetica" w:cs="Helvetica"/>
          <w:color w:val="353535"/>
        </w:rPr>
        <w:t>blanco</w:t>
      </w:r>
      <w:proofErr w:type="spellEnd"/>
      <w:r>
        <w:rPr>
          <w:rFonts w:ascii="Helvetica" w:hAnsi="Helvetica" w:cs="Helvetica"/>
          <w:color w:val="353535"/>
        </w:rPr>
        <w:t xml:space="preserve"> y </w:t>
      </w:r>
      <w:proofErr w:type="spellStart"/>
      <w:r>
        <w:rPr>
          <w:rFonts w:ascii="Helvetica" w:hAnsi="Helvetica" w:cs="Helvetica"/>
          <w:color w:val="353535"/>
        </w:rPr>
        <w:t>poco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texto</w:t>
      </w:r>
      <w:proofErr w:type="spellEnd"/>
    </w:p>
    <w:p w14:paraId="07D124C5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MENOS </w:t>
      </w:r>
      <w:proofErr w:type="spellStart"/>
      <w:r>
        <w:rPr>
          <w:rFonts w:ascii="Helvetica" w:hAnsi="Helvetica" w:cs="Helvetica"/>
          <w:color w:val="353535"/>
        </w:rPr>
        <w:t>texto</w:t>
      </w:r>
      <w:proofErr w:type="spellEnd"/>
      <w:r>
        <w:rPr>
          <w:rFonts w:ascii="Helvetica" w:hAnsi="Helvetica" w:cs="Helvetica"/>
          <w:color w:val="353535"/>
        </w:rPr>
        <w:t xml:space="preserve"> y </w:t>
      </w:r>
      <w:proofErr w:type="spellStart"/>
      <w:r>
        <w:rPr>
          <w:rFonts w:ascii="Helvetica" w:hAnsi="Helvetica" w:cs="Helvetica"/>
          <w:color w:val="353535"/>
        </w:rPr>
        <w:t>invita</w:t>
      </w:r>
      <w:proofErr w:type="spellEnd"/>
      <w:r>
        <w:rPr>
          <w:rFonts w:ascii="Helvetica" w:hAnsi="Helvetica" w:cs="Helvetica"/>
          <w:color w:val="353535"/>
        </w:rPr>
        <w:t xml:space="preserve"> a </w:t>
      </w:r>
      <w:proofErr w:type="spellStart"/>
      <w:r>
        <w:rPr>
          <w:rFonts w:ascii="Helvetica" w:hAnsi="Helvetica" w:cs="Helvetica"/>
          <w:color w:val="353535"/>
        </w:rPr>
        <w:t>leerlo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como</w:t>
      </w:r>
      <w:proofErr w:type="spellEnd"/>
      <w:r>
        <w:rPr>
          <w:rFonts w:ascii="Helvetica" w:hAnsi="Helvetica" w:cs="Helvetica"/>
          <w:color w:val="353535"/>
        </w:rPr>
        <w:t xml:space="preserve"> en: </w:t>
      </w:r>
    </w:p>
    <w:p w14:paraId="7D7C3B95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Story Telling: </w:t>
      </w:r>
      <w:hyperlink r:id="rId13" w:history="1">
        <w:r>
          <w:rPr>
            <w:rFonts w:ascii="Helvetica" w:hAnsi="Helvetica" w:cs="Helvetica"/>
            <w:color w:val="DCA10D"/>
            <w:u w:val="single" w:color="DCA10D"/>
          </w:rPr>
          <w:t>http://timescent.com/</w:t>
        </w:r>
      </w:hyperlink>
    </w:p>
    <w:p w14:paraId="2206AECE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Who you are and WHAT YOU DO in 3 seconds "LANDING"? </w:t>
      </w:r>
      <w:hyperlink r:id="rId14" w:history="1">
        <w:r>
          <w:rPr>
            <w:rFonts w:ascii="Helvetica" w:hAnsi="Helvetica" w:cs="Helvetica"/>
            <w:color w:val="DCA10D"/>
            <w:u w:val="single" w:color="DCA10D"/>
          </w:rPr>
          <w:t>http://haraldurthorleifsson.com/</w:t>
        </w:r>
      </w:hyperlink>
      <w:r>
        <w:rPr>
          <w:rFonts w:ascii="Helvetica" w:hAnsi="Helvetica" w:cs="Helvetica"/>
          <w:color w:val="353535"/>
        </w:rPr>
        <w:t xml:space="preserve"> </w:t>
      </w:r>
    </w:p>
    <w:p w14:paraId="756CC90F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Video if I use a lot of Interactivity</w:t>
      </w:r>
    </w:p>
    <w:p w14:paraId="696A3570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Imágenes</w:t>
      </w:r>
      <w:proofErr w:type="spellEnd"/>
      <w:r>
        <w:rPr>
          <w:rFonts w:ascii="Helvetica" w:hAnsi="Helvetica" w:cs="Helvetica"/>
          <w:color w:val="353535"/>
        </w:rPr>
        <w:t xml:space="preserve"> q </w:t>
      </w:r>
      <w:proofErr w:type="spellStart"/>
      <w:r>
        <w:rPr>
          <w:rFonts w:ascii="Helvetica" w:hAnsi="Helvetica" w:cs="Helvetica"/>
          <w:color w:val="353535"/>
        </w:rPr>
        <w:t>están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alineadas</w:t>
      </w:r>
      <w:proofErr w:type="spellEnd"/>
      <w:r>
        <w:rPr>
          <w:rFonts w:ascii="Helvetica" w:hAnsi="Helvetica" w:cs="Helvetica"/>
          <w:color w:val="353535"/>
        </w:rPr>
        <w:t xml:space="preserve"> a la </w:t>
      </w:r>
      <w:proofErr w:type="spellStart"/>
      <w:r>
        <w:rPr>
          <w:rFonts w:ascii="Helvetica" w:hAnsi="Helvetica" w:cs="Helvetica"/>
          <w:color w:val="353535"/>
        </w:rPr>
        <w:t>izquierda</w:t>
      </w:r>
      <w:proofErr w:type="spellEnd"/>
      <w:r>
        <w:rPr>
          <w:rFonts w:ascii="Helvetica" w:hAnsi="Helvetica" w:cs="Helvetica"/>
          <w:color w:val="353535"/>
        </w:rPr>
        <w:t xml:space="preserve"> y se </w:t>
      </w:r>
      <w:proofErr w:type="spellStart"/>
      <w:r>
        <w:rPr>
          <w:rFonts w:ascii="Helvetica" w:hAnsi="Helvetica" w:cs="Helvetica"/>
          <w:color w:val="353535"/>
        </w:rPr>
        <w:t>podrían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ver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mejor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centradas</w:t>
      </w:r>
      <w:proofErr w:type="spellEnd"/>
      <w:r>
        <w:rPr>
          <w:rFonts w:ascii="Helvetica" w:hAnsi="Helvetica" w:cs="Helvetica"/>
          <w:color w:val="353535"/>
        </w:rPr>
        <w:t xml:space="preserve"> (en </w:t>
      </w:r>
      <w:proofErr w:type="spellStart"/>
      <w:r>
        <w:rPr>
          <w:rFonts w:ascii="Helvetica" w:hAnsi="Helvetica" w:cs="Helvetica"/>
          <w:color w:val="353535"/>
        </w:rPr>
        <w:t>móvil</w:t>
      </w:r>
      <w:proofErr w:type="spellEnd"/>
      <w:r>
        <w:rPr>
          <w:rFonts w:ascii="Helvetica" w:hAnsi="Helvetica" w:cs="Helvetica"/>
          <w:color w:val="353535"/>
        </w:rPr>
        <w:t>)</w:t>
      </w:r>
    </w:p>
    <w:p w14:paraId="2A910698" w14:textId="77777777" w:rsidR="009F4DF1" w:rsidRDefault="009F4DF1" w:rsidP="009F4DF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Saturado</w:t>
      </w:r>
      <w:proofErr w:type="spellEnd"/>
      <w:r>
        <w:rPr>
          <w:rFonts w:ascii="Helvetica" w:hAnsi="Helvetica" w:cs="Helvetica"/>
          <w:color w:val="353535"/>
        </w:rPr>
        <w:t xml:space="preserve">! </w:t>
      </w:r>
      <w:proofErr w:type="spellStart"/>
      <w:r>
        <w:rPr>
          <w:rFonts w:ascii="Helvetica" w:hAnsi="Helvetica" w:cs="Helvetica"/>
          <w:color w:val="353535"/>
        </w:rPr>
        <w:t>Tiene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mucha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imagen</w:t>
      </w:r>
      <w:proofErr w:type="spellEnd"/>
      <w:r>
        <w:rPr>
          <w:rFonts w:ascii="Helvetica" w:hAnsi="Helvetica" w:cs="Helvetica"/>
          <w:color w:val="353535"/>
        </w:rPr>
        <w:t xml:space="preserve"> en el home y el </w:t>
      </w:r>
      <w:proofErr w:type="spellStart"/>
      <w:r>
        <w:rPr>
          <w:rFonts w:ascii="Helvetica" w:hAnsi="Helvetica" w:cs="Helvetica"/>
          <w:color w:val="353535"/>
        </w:rPr>
        <w:t>espacio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está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muy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chiquito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donde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tienes</w:t>
      </w:r>
      <w:proofErr w:type="spellEnd"/>
      <w:r>
        <w:rPr>
          <w:rFonts w:ascii="Helvetica" w:hAnsi="Helvetica" w:cs="Helvetica"/>
          <w:color w:val="353535"/>
        </w:rPr>
        <w:t xml:space="preserve"> el </w:t>
      </w:r>
      <w:proofErr w:type="spellStart"/>
      <w:r>
        <w:rPr>
          <w:rFonts w:ascii="Helvetica" w:hAnsi="Helvetica" w:cs="Helvetica"/>
          <w:color w:val="353535"/>
        </w:rPr>
        <w:t>contenido</w:t>
      </w:r>
      <w:proofErr w:type="spellEnd"/>
    </w:p>
    <w:p w14:paraId="18B6C731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 </w:t>
      </w:r>
    </w:p>
    <w:p w14:paraId="370471B3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INTRO:</w:t>
      </w:r>
    </w:p>
    <w:p w14:paraId="408AC422" w14:textId="77777777" w:rsidR="009F4DF1" w:rsidRDefault="009F4DF1" w:rsidP="009F4DF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Pues</w:t>
      </w:r>
      <w:proofErr w:type="spellEnd"/>
      <w:r>
        <w:rPr>
          <w:rFonts w:ascii="Helvetica" w:hAnsi="Helvetica" w:cs="Helvetica"/>
          <w:color w:val="353535"/>
        </w:rPr>
        <w:t xml:space="preserve"> en general la </w:t>
      </w:r>
      <w:proofErr w:type="spellStart"/>
      <w:r>
        <w:rPr>
          <w:rFonts w:ascii="Helvetica" w:hAnsi="Helvetica" w:cs="Helvetica"/>
          <w:color w:val="353535"/>
        </w:rPr>
        <w:t>pág</w:t>
      </w:r>
      <w:proofErr w:type="spellEnd"/>
      <w:r>
        <w:rPr>
          <w:rFonts w:ascii="Helvetica" w:hAnsi="Helvetica" w:cs="Helvetica"/>
          <w:color w:val="353535"/>
        </w:rPr>
        <w:t xml:space="preserve"> de </w:t>
      </w:r>
      <w:proofErr w:type="spellStart"/>
      <w:r>
        <w:rPr>
          <w:rFonts w:ascii="Helvetica" w:hAnsi="Helvetica" w:cs="Helvetica"/>
          <w:color w:val="353535"/>
        </w:rPr>
        <w:t>inicio</w:t>
      </w:r>
      <w:proofErr w:type="spellEnd"/>
      <w:r>
        <w:rPr>
          <w:rFonts w:ascii="Helvetica" w:hAnsi="Helvetica" w:cs="Helvetica"/>
          <w:color w:val="353535"/>
        </w:rPr>
        <w:t xml:space="preserve"> q </w:t>
      </w:r>
      <w:proofErr w:type="spellStart"/>
      <w:r>
        <w:rPr>
          <w:rFonts w:ascii="Helvetica" w:hAnsi="Helvetica" w:cs="Helvetica"/>
          <w:color w:val="353535"/>
        </w:rPr>
        <w:t>debería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ser</w:t>
      </w:r>
      <w:proofErr w:type="spellEnd"/>
      <w:r>
        <w:rPr>
          <w:rFonts w:ascii="Helvetica" w:hAnsi="Helvetica" w:cs="Helvetica"/>
          <w:color w:val="353535"/>
        </w:rPr>
        <w:t xml:space="preserve"> el hook </w:t>
      </w:r>
      <w:proofErr w:type="spellStart"/>
      <w:r>
        <w:rPr>
          <w:rFonts w:ascii="Helvetica" w:hAnsi="Helvetica" w:cs="Helvetica"/>
          <w:color w:val="353535"/>
        </w:rPr>
        <w:t>es</w:t>
      </w:r>
      <w:proofErr w:type="spellEnd"/>
      <w:r>
        <w:rPr>
          <w:rFonts w:ascii="Helvetica" w:hAnsi="Helvetica" w:cs="Helvetica"/>
          <w:color w:val="353535"/>
        </w:rPr>
        <w:t xml:space="preserve"> la q </w:t>
      </w:r>
      <w:proofErr w:type="spellStart"/>
      <w:r>
        <w:rPr>
          <w:rFonts w:ascii="Helvetica" w:hAnsi="Helvetica" w:cs="Helvetica"/>
          <w:color w:val="353535"/>
        </w:rPr>
        <w:t>menos</w:t>
      </w:r>
      <w:proofErr w:type="spellEnd"/>
      <w:r>
        <w:rPr>
          <w:rFonts w:ascii="Helvetica" w:hAnsi="Helvetica" w:cs="Helvetica"/>
          <w:color w:val="353535"/>
        </w:rPr>
        <w:t xml:space="preserve"> info </w:t>
      </w:r>
      <w:proofErr w:type="spellStart"/>
      <w:r>
        <w:rPr>
          <w:rFonts w:ascii="Helvetica" w:hAnsi="Helvetica" w:cs="Helvetica"/>
          <w:color w:val="353535"/>
        </w:rPr>
        <w:t>tiene</w:t>
      </w:r>
      <w:proofErr w:type="spellEnd"/>
    </w:p>
    <w:p w14:paraId="2693199B" w14:textId="77777777" w:rsidR="009F4DF1" w:rsidRDefault="009F4DF1" w:rsidP="009F4DF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Hook: </w:t>
      </w:r>
      <w:proofErr w:type="spellStart"/>
      <w:r>
        <w:rPr>
          <w:rFonts w:ascii="Helvetica" w:hAnsi="Helvetica" w:cs="Helvetica"/>
          <w:color w:val="353535"/>
        </w:rPr>
        <w:t>Una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imagen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grande</w:t>
      </w:r>
      <w:proofErr w:type="spellEnd"/>
      <w:r>
        <w:rPr>
          <w:rFonts w:ascii="Helvetica" w:hAnsi="Helvetica" w:cs="Helvetica"/>
          <w:color w:val="353535"/>
        </w:rPr>
        <w:t xml:space="preserve"> y </w:t>
      </w:r>
      <w:proofErr w:type="spellStart"/>
      <w:r>
        <w:rPr>
          <w:rFonts w:ascii="Helvetica" w:hAnsi="Helvetica" w:cs="Helvetica"/>
          <w:color w:val="353535"/>
        </w:rPr>
        <w:t>una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frase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que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describan</w:t>
      </w:r>
      <w:proofErr w:type="spellEnd"/>
      <w:r>
        <w:rPr>
          <w:rFonts w:ascii="Helvetica" w:hAnsi="Helvetica" w:cs="Helvetica"/>
          <w:color w:val="353535"/>
        </w:rPr>
        <w:t xml:space="preserve"> lo q </w:t>
      </w:r>
      <w:proofErr w:type="spellStart"/>
      <w:r>
        <w:rPr>
          <w:rFonts w:ascii="Helvetica" w:hAnsi="Helvetica" w:cs="Helvetica"/>
          <w:color w:val="353535"/>
        </w:rPr>
        <w:t>haces</w:t>
      </w:r>
      <w:proofErr w:type="spellEnd"/>
      <w:r>
        <w:rPr>
          <w:rFonts w:ascii="Helvetica" w:hAnsi="Helvetica" w:cs="Helvetica"/>
          <w:color w:val="353535"/>
        </w:rPr>
        <w:t xml:space="preserve">. </w:t>
      </w:r>
      <w:proofErr w:type="spellStart"/>
      <w:r>
        <w:rPr>
          <w:rFonts w:ascii="Helvetica" w:hAnsi="Helvetica" w:cs="Helvetica"/>
          <w:color w:val="353535"/>
        </w:rPr>
        <w:t>Es</w:t>
      </w:r>
      <w:proofErr w:type="spellEnd"/>
      <w:r>
        <w:rPr>
          <w:rFonts w:ascii="Helvetica" w:hAnsi="Helvetica" w:cs="Helvetica"/>
          <w:color w:val="353535"/>
        </w:rPr>
        <w:t xml:space="preserve"> lo q he </w:t>
      </w:r>
      <w:proofErr w:type="spellStart"/>
      <w:r>
        <w:rPr>
          <w:rFonts w:ascii="Helvetica" w:hAnsi="Helvetica" w:cs="Helvetica"/>
          <w:color w:val="353535"/>
        </w:rPr>
        <w:t>visto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usualmente</w:t>
      </w:r>
      <w:proofErr w:type="spellEnd"/>
      <w:r>
        <w:rPr>
          <w:rFonts w:ascii="Helvetica" w:hAnsi="Helvetica" w:cs="Helvetica"/>
          <w:color w:val="353535"/>
        </w:rPr>
        <w:t xml:space="preserve"> en </w:t>
      </w:r>
      <w:proofErr w:type="spellStart"/>
      <w:r>
        <w:rPr>
          <w:rFonts w:ascii="Helvetica" w:hAnsi="Helvetica" w:cs="Helvetica"/>
          <w:color w:val="353535"/>
        </w:rPr>
        <w:t>varias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pags</w:t>
      </w:r>
      <w:proofErr w:type="spellEnd"/>
    </w:p>
    <w:p w14:paraId="744A0D32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E938B7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SERVICIOS?</w:t>
      </w:r>
    </w:p>
    <w:p w14:paraId="2931A092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</w:rPr>
      </w:pPr>
    </w:p>
    <w:p w14:paraId="6FE9BD94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TESTIMONIALS</w:t>
      </w:r>
    </w:p>
    <w:p w14:paraId="751ACDF9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05CC95D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BIO:</w:t>
      </w:r>
    </w:p>
    <w:p w14:paraId="22A5AAA9" w14:textId="77777777" w:rsidR="009F4DF1" w:rsidRPr="009F4DF1" w:rsidRDefault="009F4DF1" w:rsidP="009F4DF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 xml:space="preserve">Solo </w:t>
      </w:r>
      <w:proofErr w:type="spellStart"/>
      <w:r w:rsidRPr="009F4DF1">
        <w:rPr>
          <w:rFonts w:ascii="Helvetica" w:hAnsi="Helvetica" w:cs="Helvetica"/>
          <w:color w:val="353535"/>
        </w:rPr>
        <w:t>es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texto</w:t>
      </w:r>
      <w:proofErr w:type="spellEnd"/>
      <w:r w:rsidRPr="009F4DF1">
        <w:rPr>
          <w:rFonts w:ascii="Helvetica" w:hAnsi="Helvetica" w:cs="Helvetica"/>
          <w:color w:val="353535"/>
        </w:rPr>
        <w:t xml:space="preserve">! Le </w:t>
      </w:r>
      <w:proofErr w:type="spellStart"/>
      <w:r w:rsidRPr="009F4DF1">
        <w:rPr>
          <w:rFonts w:ascii="Helvetica" w:hAnsi="Helvetica" w:cs="Helvetica"/>
          <w:color w:val="353535"/>
        </w:rPr>
        <w:t>vendría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bn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una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imagen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tuya</w:t>
      </w:r>
      <w:proofErr w:type="spellEnd"/>
    </w:p>
    <w:p w14:paraId="4890DFE0" w14:textId="77777777" w:rsidR="009F4DF1" w:rsidRPr="009F4DF1" w:rsidRDefault="009F4DF1" w:rsidP="009F4DF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 w:rsidRPr="009F4DF1">
        <w:rPr>
          <w:rFonts w:ascii="Helvetica" w:hAnsi="Helvetica" w:cs="Helvetica"/>
          <w:color w:val="353535"/>
        </w:rPr>
        <w:t>Creatividad</w:t>
      </w:r>
      <w:proofErr w:type="spellEnd"/>
      <w:r w:rsidRPr="009F4DF1">
        <w:rPr>
          <w:rFonts w:ascii="Helvetica" w:hAnsi="Helvetica" w:cs="Helvetica"/>
          <w:color w:val="353535"/>
        </w:rPr>
        <w:t xml:space="preserve">: En </w:t>
      </w:r>
      <w:proofErr w:type="spellStart"/>
      <w:r w:rsidRPr="009F4DF1">
        <w:rPr>
          <w:rFonts w:ascii="Helvetica" w:hAnsi="Helvetica" w:cs="Helvetica"/>
          <w:color w:val="353535"/>
        </w:rPr>
        <w:t>blando</w:t>
      </w:r>
      <w:proofErr w:type="spellEnd"/>
      <w:r w:rsidRPr="009F4DF1">
        <w:rPr>
          <w:rFonts w:ascii="Helvetica" w:hAnsi="Helvetica" w:cs="Helvetica"/>
          <w:color w:val="353535"/>
        </w:rPr>
        <w:t xml:space="preserve"> y negro o </w:t>
      </w:r>
      <w:proofErr w:type="spellStart"/>
      <w:r w:rsidRPr="009F4DF1">
        <w:rPr>
          <w:rFonts w:ascii="Helvetica" w:hAnsi="Helvetica" w:cs="Helvetica"/>
          <w:color w:val="353535"/>
        </w:rPr>
        <w:t>como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boceto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lapiz</w:t>
      </w:r>
      <w:proofErr w:type="spellEnd"/>
      <w:r w:rsidRPr="009F4DF1">
        <w:rPr>
          <w:rFonts w:ascii="Helvetica" w:hAnsi="Helvetica" w:cs="Helvetica"/>
          <w:color w:val="353535"/>
        </w:rPr>
        <w:t xml:space="preserve"> o </w:t>
      </w:r>
      <w:proofErr w:type="spellStart"/>
      <w:r w:rsidRPr="009F4DF1">
        <w:rPr>
          <w:rFonts w:ascii="Helvetica" w:hAnsi="Helvetica" w:cs="Helvetica"/>
          <w:color w:val="353535"/>
        </w:rPr>
        <w:t>cualquier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cosa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asi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que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vea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que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te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vendes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creativa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mente</w:t>
      </w:r>
      <w:proofErr w:type="spellEnd"/>
      <w:r w:rsidRPr="009F4DF1">
        <w:rPr>
          <w:rFonts w:ascii="Helvetica" w:hAnsi="Helvetica" w:cs="Helvetica"/>
          <w:color w:val="353535"/>
        </w:rPr>
        <w:t xml:space="preserve"> y no copy </w:t>
      </w:r>
      <w:proofErr w:type="gramStart"/>
      <w:r w:rsidRPr="009F4DF1">
        <w:rPr>
          <w:rFonts w:ascii="Helvetica" w:hAnsi="Helvetica" w:cs="Helvetica"/>
          <w:color w:val="353535"/>
        </w:rPr>
        <w:t>paste</w:t>
      </w:r>
      <w:proofErr w:type="gramEnd"/>
      <w:r w:rsidRPr="009F4DF1">
        <w:rPr>
          <w:rFonts w:ascii="Helvetica" w:hAnsi="Helvetica" w:cs="Helvetica"/>
          <w:color w:val="353535"/>
        </w:rPr>
        <w:t xml:space="preserve"> de resume</w:t>
      </w:r>
    </w:p>
    <w:p w14:paraId="78E95CFA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 </w:t>
      </w:r>
    </w:p>
    <w:p w14:paraId="2BA0E366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WORK:</w:t>
      </w:r>
    </w:p>
    <w:p w14:paraId="56408E34" w14:textId="77777777" w:rsidR="009F4DF1" w:rsidRPr="009F4DF1" w:rsidRDefault="009F4DF1" w:rsidP="009F4DF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 xml:space="preserve">Team / Role / Projects: </w:t>
      </w:r>
      <w:hyperlink r:id="rId15" w:history="1">
        <w:r w:rsidRPr="009F4DF1">
          <w:rPr>
            <w:rFonts w:ascii="Helvetica" w:hAnsi="Helvetica" w:cs="Helvetica"/>
            <w:color w:val="DCA10D"/>
            <w:u w:val="single" w:color="DCA10D"/>
          </w:rPr>
          <w:t>http://www.robertbye.com/portfolio</w:t>
        </w:r>
      </w:hyperlink>
    </w:p>
    <w:p w14:paraId="059C4C0B" w14:textId="77777777" w:rsidR="009F4DF1" w:rsidRPr="009F4DF1" w:rsidRDefault="009F4DF1" w:rsidP="009F4DF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>About the projects / ROLES / Team Players Pics</w:t>
      </w:r>
    </w:p>
    <w:p w14:paraId="581DEBBB" w14:textId="77777777" w:rsidR="009F4DF1" w:rsidRPr="009F4DF1" w:rsidRDefault="009F4DF1" w:rsidP="009F4DF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>Show team work, who did what? Use more pictures</w:t>
      </w:r>
    </w:p>
    <w:p w14:paraId="0EE94572" w14:textId="77777777" w:rsidR="009F4DF1" w:rsidRDefault="009F4DF1" w:rsidP="009F4DF1">
      <w:pPr>
        <w:widowControl w:val="0"/>
        <w:autoSpaceDE w:val="0"/>
        <w:autoSpaceDN w:val="0"/>
        <w:adjustRightInd w:val="0"/>
        <w:ind w:left="60"/>
        <w:rPr>
          <w:rFonts w:ascii="Helvetica" w:hAnsi="Helvetica" w:cs="Helvetica"/>
          <w:color w:val="353535"/>
        </w:rPr>
      </w:pPr>
    </w:p>
    <w:p w14:paraId="2619D818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RECOMENDADOS:</w:t>
      </w:r>
    </w:p>
    <w:p w14:paraId="4883D49B" w14:textId="77777777" w:rsidR="009F4DF1" w:rsidRPr="009F4DF1" w:rsidRDefault="009F4DF1" w:rsidP="009F4D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>Blog</w:t>
      </w:r>
    </w:p>
    <w:p w14:paraId="04800784" w14:textId="77777777" w:rsidR="009F4DF1" w:rsidRPr="009F4DF1" w:rsidRDefault="009F4DF1" w:rsidP="009F4D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 w:rsidRPr="009F4DF1">
        <w:rPr>
          <w:rFonts w:ascii="Helvetica" w:hAnsi="Helvetica" w:cs="Helvetica"/>
          <w:color w:val="353535"/>
        </w:rPr>
        <w:t>Sería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bueno</w:t>
      </w:r>
      <w:proofErr w:type="spellEnd"/>
      <w:r w:rsidRPr="009F4DF1">
        <w:rPr>
          <w:rFonts w:ascii="Helvetica" w:hAnsi="Helvetica" w:cs="Helvetica"/>
          <w:color w:val="353535"/>
        </w:rPr>
        <w:t xml:space="preserve"> q </w:t>
      </w:r>
      <w:proofErr w:type="spellStart"/>
      <w:r w:rsidRPr="009F4DF1">
        <w:rPr>
          <w:rFonts w:ascii="Helvetica" w:hAnsi="Helvetica" w:cs="Helvetica"/>
          <w:color w:val="353535"/>
        </w:rPr>
        <w:t>describieras</w:t>
      </w:r>
      <w:proofErr w:type="spellEnd"/>
      <w:r w:rsidRPr="009F4DF1">
        <w:rPr>
          <w:rFonts w:ascii="Helvetica" w:hAnsi="Helvetica" w:cs="Helvetica"/>
          <w:color w:val="353535"/>
        </w:rPr>
        <w:t xml:space="preserve"> un </w:t>
      </w:r>
      <w:proofErr w:type="spellStart"/>
      <w:r w:rsidRPr="009F4DF1">
        <w:rPr>
          <w:rFonts w:ascii="Helvetica" w:hAnsi="Helvetica" w:cs="Helvetica"/>
          <w:color w:val="353535"/>
        </w:rPr>
        <w:t>poco</w:t>
      </w:r>
      <w:proofErr w:type="spellEnd"/>
      <w:r w:rsidRPr="009F4DF1">
        <w:rPr>
          <w:rFonts w:ascii="Helvetica" w:hAnsi="Helvetica" w:cs="Helvetica"/>
          <w:color w:val="353535"/>
        </w:rPr>
        <w:t xml:space="preserve"> q </w:t>
      </w:r>
      <w:proofErr w:type="spellStart"/>
      <w:r w:rsidRPr="009F4DF1">
        <w:rPr>
          <w:rFonts w:ascii="Helvetica" w:hAnsi="Helvetica" w:cs="Helvetica"/>
          <w:color w:val="353535"/>
        </w:rPr>
        <w:t>tipo</w:t>
      </w:r>
      <w:proofErr w:type="spellEnd"/>
      <w:r w:rsidRPr="009F4DF1">
        <w:rPr>
          <w:rFonts w:ascii="Helvetica" w:hAnsi="Helvetica" w:cs="Helvetica"/>
          <w:color w:val="353535"/>
        </w:rPr>
        <w:t xml:space="preserve"> de links son. O sea, </w:t>
      </w:r>
      <w:proofErr w:type="spellStart"/>
      <w:r w:rsidRPr="009F4DF1">
        <w:rPr>
          <w:rFonts w:ascii="Helvetica" w:hAnsi="Helvetica" w:cs="Helvetica"/>
          <w:color w:val="353535"/>
        </w:rPr>
        <w:t>cuando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yo</w:t>
      </w:r>
      <w:proofErr w:type="spellEnd"/>
      <w:r w:rsidRPr="009F4DF1">
        <w:rPr>
          <w:rFonts w:ascii="Helvetica" w:hAnsi="Helvetica" w:cs="Helvetica"/>
          <w:color w:val="353535"/>
        </w:rPr>
        <w:t xml:space="preserve"> vi must see al principio no </w:t>
      </w:r>
      <w:proofErr w:type="spellStart"/>
      <w:r w:rsidRPr="009F4DF1">
        <w:rPr>
          <w:rFonts w:ascii="Helvetica" w:hAnsi="Helvetica" w:cs="Helvetica"/>
          <w:color w:val="353535"/>
        </w:rPr>
        <w:t>tenía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muy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claro</w:t>
      </w:r>
      <w:proofErr w:type="spellEnd"/>
      <w:r w:rsidRPr="009F4DF1">
        <w:rPr>
          <w:rFonts w:ascii="Helvetica" w:hAnsi="Helvetica" w:cs="Helvetica"/>
          <w:color w:val="353535"/>
        </w:rPr>
        <w:t xml:space="preserve"> q </w:t>
      </w:r>
      <w:proofErr w:type="spellStart"/>
      <w:r w:rsidRPr="009F4DF1">
        <w:rPr>
          <w:rFonts w:ascii="Helvetica" w:hAnsi="Helvetica" w:cs="Helvetica"/>
          <w:color w:val="353535"/>
        </w:rPr>
        <w:t>es</w:t>
      </w:r>
      <w:proofErr w:type="spellEnd"/>
      <w:r w:rsidRPr="009F4DF1">
        <w:rPr>
          <w:rFonts w:ascii="Helvetica" w:hAnsi="Helvetica" w:cs="Helvetica"/>
          <w:color w:val="353535"/>
        </w:rPr>
        <w:t xml:space="preserve"> lo q </w:t>
      </w:r>
      <w:proofErr w:type="spellStart"/>
      <w:r w:rsidRPr="009F4DF1">
        <w:rPr>
          <w:rFonts w:ascii="Helvetica" w:hAnsi="Helvetica" w:cs="Helvetica"/>
          <w:color w:val="353535"/>
        </w:rPr>
        <w:t>tengo</w:t>
      </w:r>
      <w:proofErr w:type="spellEnd"/>
      <w:r w:rsidRPr="009F4DF1">
        <w:rPr>
          <w:rFonts w:ascii="Helvetica" w:hAnsi="Helvetica" w:cs="Helvetica"/>
          <w:color w:val="353535"/>
        </w:rPr>
        <w:t xml:space="preserve"> q </w:t>
      </w:r>
      <w:proofErr w:type="spellStart"/>
      <w:r w:rsidRPr="009F4DF1">
        <w:rPr>
          <w:rFonts w:ascii="Helvetica" w:hAnsi="Helvetica" w:cs="Helvetica"/>
          <w:color w:val="353535"/>
        </w:rPr>
        <w:t>ver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jeje</w:t>
      </w:r>
      <w:proofErr w:type="spellEnd"/>
      <w:r w:rsidRPr="009F4DF1">
        <w:rPr>
          <w:rFonts w:ascii="Helvetica" w:hAnsi="Helvetica" w:cs="Helvetica"/>
          <w:color w:val="353535"/>
        </w:rPr>
        <w:t xml:space="preserve"> hasta q </w:t>
      </w:r>
      <w:proofErr w:type="spellStart"/>
      <w:r w:rsidRPr="009F4DF1">
        <w:rPr>
          <w:rFonts w:ascii="Helvetica" w:hAnsi="Helvetica" w:cs="Helvetica"/>
          <w:color w:val="353535"/>
        </w:rPr>
        <w:t>leí</w:t>
      </w:r>
      <w:proofErr w:type="spellEnd"/>
      <w:r w:rsidRPr="009F4DF1">
        <w:rPr>
          <w:rFonts w:ascii="Helvetica" w:hAnsi="Helvetica" w:cs="Helvetica"/>
          <w:color w:val="353535"/>
        </w:rPr>
        <w:t xml:space="preserve"> los </w:t>
      </w:r>
      <w:proofErr w:type="spellStart"/>
      <w:r w:rsidRPr="009F4DF1">
        <w:rPr>
          <w:rFonts w:ascii="Helvetica" w:hAnsi="Helvetica" w:cs="Helvetica"/>
          <w:color w:val="353535"/>
        </w:rPr>
        <w:t>títulos</w:t>
      </w:r>
      <w:proofErr w:type="spellEnd"/>
      <w:r w:rsidRPr="009F4DF1">
        <w:rPr>
          <w:rFonts w:ascii="Helvetica" w:hAnsi="Helvetica" w:cs="Helvetica"/>
          <w:color w:val="353535"/>
        </w:rPr>
        <w:t xml:space="preserve"> de </w:t>
      </w:r>
      <w:proofErr w:type="spellStart"/>
      <w:r w:rsidRPr="009F4DF1">
        <w:rPr>
          <w:rFonts w:ascii="Helvetica" w:hAnsi="Helvetica" w:cs="Helvetica"/>
          <w:color w:val="353535"/>
        </w:rPr>
        <w:t>varios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artículos</w:t>
      </w:r>
      <w:proofErr w:type="spellEnd"/>
    </w:p>
    <w:p w14:paraId="3EAD1830" w14:textId="77777777" w:rsidR="009F4DF1" w:rsidRDefault="009F4DF1" w:rsidP="009F4DF1">
      <w:pPr>
        <w:widowControl w:val="0"/>
        <w:autoSpaceDE w:val="0"/>
        <w:autoSpaceDN w:val="0"/>
        <w:adjustRightInd w:val="0"/>
        <w:ind w:firstLine="60"/>
        <w:rPr>
          <w:rFonts w:ascii="Helvetica" w:hAnsi="Helvetica" w:cs="Helvetica"/>
          <w:color w:val="353535"/>
        </w:rPr>
      </w:pPr>
    </w:p>
    <w:p w14:paraId="1185BCFC" w14:textId="77777777" w:rsidR="009F4DF1" w:rsidRDefault="009F4DF1" w:rsidP="009F4DF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HOME:</w:t>
      </w:r>
    </w:p>
    <w:p w14:paraId="52AFD754" w14:textId="77777777" w:rsidR="009F4DF1" w:rsidRPr="009F4DF1" w:rsidRDefault="009F4DF1" w:rsidP="009F4DF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 xml:space="preserve">He </w:t>
      </w:r>
      <w:proofErr w:type="spellStart"/>
      <w:r w:rsidRPr="009F4DF1">
        <w:rPr>
          <w:rFonts w:ascii="Helvetica" w:hAnsi="Helvetica" w:cs="Helvetica"/>
          <w:color w:val="353535"/>
        </w:rPr>
        <w:t>visto</w:t>
      </w:r>
      <w:proofErr w:type="spellEnd"/>
      <w:r w:rsidRPr="009F4DF1">
        <w:rPr>
          <w:rFonts w:ascii="Helvetica" w:hAnsi="Helvetica" w:cs="Helvetica"/>
          <w:color w:val="353535"/>
        </w:rPr>
        <w:t xml:space="preserve"> en </w:t>
      </w:r>
      <w:proofErr w:type="spellStart"/>
      <w:r w:rsidRPr="009F4DF1">
        <w:rPr>
          <w:rFonts w:ascii="Helvetica" w:hAnsi="Helvetica" w:cs="Helvetica"/>
          <w:color w:val="353535"/>
        </w:rPr>
        <w:t>varios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artículos</w:t>
      </w:r>
      <w:proofErr w:type="spellEnd"/>
      <w:r w:rsidRPr="009F4DF1">
        <w:rPr>
          <w:rFonts w:ascii="Helvetica" w:hAnsi="Helvetica" w:cs="Helvetica"/>
          <w:color w:val="353535"/>
        </w:rPr>
        <w:t xml:space="preserve"> de UX design q los </w:t>
      </w:r>
      <w:proofErr w:type="spellStart"/>
      <w:r w:rsidRPr="009F4DF1">
        <w:rPr>
          <w:rFonts w:ascii="Helvetica" w:hAnsi="Helvetica" w:cs="Helvetica"/>
          <w:color w:val="353535"/>
        </w:rPr>
        <w:t>carruseles</w:t>
      </w:r>
      <w:proofErr w:type="spellEnd"/>
      <w:r w:rsidRPr="009F4DF1">
        <w:rPr>
          <w:rFonts w:ascii="Helvetica" w:hAnsi="Helvetica" w:cs="Helvetica"/>
          <w:color w:val="353535"/>
        </w:rPr>
        <w:t xml:space="preserve"> en </w:t>
      </w:r>
      <w:proofErr w:type="spellStart"/>
      <w:r w:rsidRPr="009F4DF1">
        <w:rPr>
          <w:rFonts w:ascii="Helvetica" w:hAnsi="Helvetica" w:cs="Helvetica"/>
          <w:color w:val="353535"/>
        </w:rPr>
        <w:t>las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páginas</w:t>
      </w:r>
      <w:proofErr w:type="spellEnd"/>
      <w:r w:rsidRPr="009F4DF1">
        <w:rPr>
          <w:rFonts w:ascii="Helvetica" w:hAnsi="Helvetica" w:cs="Helvetica"/>
          <w:color w:val="353535"/>
        </w:rPr>
        <w:t xml:space="preserve"> de </w:t>
      </w:r>
      <w:proofErr w:type="spellStart"/>
      <w:r w:rsidRPr="009F4DF1">
        <w:rPr>
          <w:rFonts w:ascii="Helvetica" w:hAnsi="Helvetica" w:cs="Helvetica"/>
          <w:color w:val="353535"/>
        </w:rPr>
        <w:t>inicio</w:t>
      </w:r>
      <w:proofErr w:type="spellEnd"/>
      <w:r w:rsidRPr="009F4DF1">
        <w:rPr>
          <w:rFonts w:ascii="Helvetica" w:hAnsi="Helvetica" w:cs="Helvetica"/>
          <w:color w:val="353535"/>
        </w:rPr>
        <w:t xml:space="preserve"> no son </w:t>
      </w:r>
      <w:proofErr w:type="spellStart"/>
      <w:r w:rsidRPr="009F4DF1">
        <w:rPr>
          <w:rFonts w:ascii="Helvetica" w:hAnsi="Helvetica" w:cs="Helvetica"/>
          <w:color w:val="353535"/>
        </w:rPr>
        <w:t>efectivos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porque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toma</w:t>
      </w:r>
      <w:proofErr w:type="spellEnd"/>
      <w:r w:rsidRPr="009F4DF1">
        <w:rPr>
          <w:rFonts w:ascii="Helvetica" w:hAnsi="Helvetica" w:cs="Helvetica"/>
          <w:color w:val="353535"/>
        </w:rPr>
        <w:t xml:space="preserve"> mucho </w:t>
      </w:r>
      <w:proofErr w:type="spellStart"/>
      <w:r w:rsidRPr="009F4DF1">
        <w:rPr>
          <w:rFonts w:ascii="Helvetica" w:hAnsi="Helvetica" w:cs="Helvetica"/>
          <w:color w:val="353535"/>
        </w:rPr>
        <w:t>tiempo</w:t>
      </w:r>
      <w:proofErr w:type="spellEnd"/>
      <w:r w:rsidRPr="009F4DF1">
        <w:rPr>
          <w:rFonts w:ascii="Helvetica" w:hAnsi="Helvetica" w:cs="Helvetica"/>
          <w:color w:val="353535"/>
        </w:rPr>
        <w:t xml:space="preserve"> para el </w:t>
      </w:r>
      <w:proofErr w:type="spellStart"/>
      <w:r w:rsidRPr="009F4DF1">
        <w:rPr>
          <w:rFonts w:ascii="Helvetica" w:hAnsi="Helvetica" w:cs="Helvetica"/>
          <w:color w:val="353535"/>
        </w:rPr>
        <w:t>usuario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navegarlos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enteros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así</w:t>
      </w:r>
      <w:proofErr w:type="spellEnd"/>
      <w:r w:rsidRPr="009F4DF1">
        <w:rPr>
          <w:rFonts w:ascii="Helvetica" w:hAnsi="Helvetica" w:cs="Helvetica"/>
          <w:color w:val="353535"/>
        </w:rPr>
        <w:t xml:space="preserve"> q la </w:t>
      </w:r>
      <w:proofErr w:type="spellStart"/>
      <w:r w:rsidRPr="009F4DF1">
        <w:rPr>
          <w:rFonts w:ascii="Helvetica" w:hAnsi="Helvetica" w:cs="Helvetica"/>
          <w:color w:val="353535"/>
        </w:rPr>
        <w:t>mayoría</w:t>
      </w:r>
      <w:proofErr w:type="spellEnd"/>
      <w:r w:rsidRPr="009F4DF1">
        <w:rPr>
          <w:rFonts w:ascii="Helvetica" w:hAnsi="Helvetica" w:cs="Helvetica"/>
          <w:color w:val="353535"/>
        </w:rPr>
        <w:t xml:space="preserve"> de </w:t>
      </w:r>
      <w:proofErr w:type="spellStart"/>
      <w:r w:rsidRPr="009F4DF1">
        <w:rPr>
          <w:rFonts w:ascii="Helvetica" w:hAnsi="Helvetica" w:cs="Helvetica"/>
          <w:color w:val="353535"/>
        </w:rPr>
        <w:t>veces</w:t>
      </w:r>
      <w:proofErr w:type="spellEnd"/>
      <w:r w:rsidRPr="009F4DF1">
        <w:rPr>
          <w:rFonts w:ascii="Helvetica" w:hAnsi="Helvetica" w:cs="Helvetica"/>
          <w:color w:val="353535"/>
        </w:rPr>
        <w:t xml:space="preserve"> un </w:t>
      </w:r>
      <w:proofErr w:type="spellStart"/>
      <w:r w:rsidRPr="009F4DF1">
        <w:rPr>
          <w:rFonts w:ascii="Helvetica" w:hAnsi="Helvetica" w:cs="Helvetica"/>
          <w:color w:val="353535"/>
        </w:rPr>
        <w:t>usuario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hará</w:t>
      </w:r>
      <w:proofErr w:type="spellEnd"/>
      <w:r w:rsidRPr="009F4DF1">
        <w:rPr>
          <w:rFonts w:ascii="Helvetica" w:hAnsi="Helvetica" w:cs="Helvetica"/>
          <w:color w:val="353535"/>
        </w:rPr>
        <w:t xml:space="preserve"> click en </w:t>
      </w:r>
      <w:proofErr w:type="spellStart"/>
      <w:r w:rsidRPr="009F4DF1">
        <w:rPr>
          <w:rFonts w:ascii="Helvetica" w:hAnsi="Helvetica" w:cs="Helvetica"/>
          <w:color w:val="353535"/>
        </w:rPr>
        <w:t>uno</w:t>
      </w:r>
      <w:proofErr w:type="spellEnd"/>
      <w:r w:rsidRPr="009F4DF1">
        <w:rPr>
          <w:rFonts w:ascii="Helvetica" w:hAnsi="Helvetica" w:cs="Helvetica"/>
          <w:color w:val="353535"/>
        </w:rPr>
        <w:t xml:space="preserve"> de los links antes de </w:t>
      </w:r>
      <w:proofErr w:type="spellStart"/>
      <w:r w:rsidRPr="009F4DF1">
        <w:rPr>
          <w:rFonts w:ascii="Helvetica" w:hAnsi="Helvetica" w:cs="Helvetica"/>
          <w:color w:val="353535"/>
        </w:rPr>
        <w:t>terminar</w:t>
      </w:r>
      <w:proofErr w:type="spellEnd"/>
      <w:r w:rsidRPr="009F4DF1">
        <w:rPr>
          <w:rFonts w:ascii="Helvetica" w:hAnsi="Helvetica" w:cs="Helvetica"/>
          <w:color w:val="353535"/>
        </w:rPr>
        <w:t xml:space="preserve"> de </w:t>
      </w:r>
      <w:proofErr w:type="spellStart"/>
      <w:r w:rsidRPr="009F4DF1">
        <w:rPr>
          <w:rFonts w:ascii="Helvetica" w:hAnsi="Helvetica" w:cs="Helvetica"/>
          <w:color w:val="353535"/>
        </w:rPr>
        <w:t>ver</w:t>
      </w:r>
      <w:proofErr w:type="spellEnd"/>
      <w:r w:rsidRPr="009F4DF1">
        <w:rPr>
          <w:rFonts w:ascii="Helvetica" w:hAnsi="Helvetica" w:cs="Helvetica"/>
          <w:color w:val="353535"/>
        </w:rPr>
        <w:t xml:space="preserve"> el </w:t>
      </w:r>
      <w:proofErr w:type="spellStart"/>
      <w:r w:rsidRPr="009F4DF1">
        <w:rPr>
          <w:rFonts w:ascii="Helvetica" w:hAnsi="Helvetica" w:cs="Helvetica"/>
          <w:color w:val="353535"/>
        </w:rPr>
        <w:t>carrusel</w:t>
      </w:r>
      <w:proofErr w:type="spellEnd"/>
    </w:p>
    <w:p w14:paraId="3EE48BCE" w14:textId="77777777" w:rsidR="009F4DF1" w:rsidRPr="009F4DF1" w:rsidRDefault="009F4DF1" w:rsidP="009F4DF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r w:rsidRPr="009F4DF1">
        <w:rPr>
          <w:rFonts w:ascii="Helvetica" w:hAnsi="Helvetica" w:cs="Helvetica"/>
          <w:color w:val="353535"/>
        </w:rPr>
        <w:t xml:space="preserve">Must see </w:t>
      </w:r>
      <w:proofErr w:type="spellStart"/>
      <w:r w:rsidRPr="009F4DF1">
        <w:rPr>
          <w:rFonts w:ascii="Helvetica" w:hAnsi="Helvetica" w:cs="Helvetica"/>
          <w:color w:val="353535"/>
        </w:rPr>
        <w:t>te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saca</w:t>
      </w:r>
      <w:proofErr w:type="spellEnd"/>
      <w:r w:rsidRPr="009F4DF1">
        <w:rPr>
          <w:rFonts w:ascii="Helvetica" w:hAnsi="Helvetica" w:cs="Helvetica"/>
          <w:color w:val="353535"/>
        </w:rPr>
        <w:t xml:space="preserve"> de la </w:t>
      </w:r>
      <w:proofErr w:type="spellStart"/>
      <w:r w:rsidRPr="009F4DF1">
        <w:rPr>
          <w:rFonts w:ascii="Helvetica" w:hAnsi="Helvetica" w:cs="Helvetica"/>
          <w:color w:val="353535"/>
        </w:rPr>
        <w:t>página</w:t>
      </w:r>
      <w:proofErr w:type="spellEnd"/>
      <w:r w:rsidRPr="009F4DF1">
        <w:rPr>
          <w:rFonts w:ascii="Helvetica" w:hAnsi="Helvetica" w:cs="Helvetica"/>
          <w:color w:val="353535"/>
        </w:rPr>
        <w:t>, solo en posts</w:t>
      </w:r>
    </w:p>
    <w:p w14:paraId="60D432F4" w14:textId="77777777" w:rsidR="009F4DF1" w:rsidRPr="009F4DF1" w:rsidRDefault="009F4DF1" w:rsidP="009F4DF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 w:rsidRPr="009F4DF1">
        <w:rPr>
          <w:rFonts w:ascii="Helvetica" w:hAnsi="Helvetica" w:cs="Helvetica"/>
          <w:color w:val="353535"/>
        </w:rPr>
        <w:t>MaryPoppins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algo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que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hable</w:t>
      </w:r>
      <w:proofErr w:type="spellEnd"/>
      <w:r w:rsidRPr="009F4DF1">
        <w:rPr>
          <w:rFonts w:ascii="Helvetica" w:hAnsi="Helvetica" w:cs="Helvetica"/>
          <w:color w:val="353535"/>
        </w:rPr>
        <w:t xml:space="preserve"> mas de mi</w:t>
      </w:r>
    </w:p>
    <w:p w14:paraId="47B3A1AB" w14:textId="77777777" w:rsidR="009F4DF1" w:rsidRPr="009F4DF1" w:rsidRDefault="009F4DF1" w:rsidP="009F4DF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F4DF1">
        <w:rPr>
          <w:rFonts w:ascii="Helvetica" w:hAnsi="Helvetica" w:cs="Helvetica"/>
          <w:color w:val="353535"/>
        </w:rPr>
        <w:t xml:space="preserve">Logo </w:t>
      </w:r>
      <w:proofErr w:type="spellStart"/>
      <w:r w:rsidRPr="009F4DF1">
        <w:rPr>
          <w:rFonts w:ascii="Helvetica" w:hAnsi="Helvetica" w:cs="Helvetica"/>
          <w:color w:val="353535"/>
        </w:rPr>
        <w:t>podría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ser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otro</w:t>
      </w:r>
      <w:proofErr w:type="spellEnd"/>
    </w:p>
    <w:p w14:paraId="514DED98" w14:textId="77777777" w:rsidR="009F4DF1" w:rsidRPr="009F4DF1" w:rsidRDefault="009F4DF1" w:rsidP="009F4DF1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 w:rsidRPr="009F4DF1">
        <w:rPr>
          <w:rFonts w:ascii="Helvetica" w:hAnsi="Helvetica" w:cs="Helvetica"/>
          <w:color w:val="353535"/>
        </w:rPr>
        <w:t>Cambiar</w:t>
      </w:r>
      <w:proofErr w:type="spellEnd"/>
      <w:r w:rsidRPr="009F4DF1">
        <w:rPr>
          <w:rFonts w:ascii="Helvetica" w:hAnsi="Helvetica" w:cs="Helvetica"/>
          <w:color w:val="353535"/>
        </w:rPr>
        <w:t xml:space="preserve"> slogan en </w:t>
      </w:r>
      <w:proofErr w:type="spellStart"/>
      <w:r w:rsidRPr="009F4DF1">
        <w:rPr>
          <w:rFonts w:ascii="Helvetica" w:hAnsi="Helvetica" w:cs="Helvetica"/>
          <w:color w:val="353535"/>
        </w:rPr>
        <w:t>cada</w:t>
      </w:r>
      <w:proofErr w:type="spellEnd"/>
      <w:r w:rsidRPr="009F4DF1">
        <w:rPr>
          <w:rFonts w:ascii="Helvetica" w:hAnsi="Helvetica" w:cs="Helvetica"/>
          <w:color w:val="353535"/>
        </w:rPr>
        <w:t xml:space="preserve"> </w:t>
      </w:r>
      <w:proofErr w:type="spellStart"/>
      <w:r w:rsidRPr="009F4DF1">
        <w:rPr>
          <w:rFonts w:ascii="Helvetica" w:hAnsi="Helvetica" w:cs="Helvetica"/>
          <w:color w:val="353535"/>
        </w:rPr>
        <w:t>página</w:t>
      </w:r>
      <w:proofErr w:type="spellEnd"/>
    </w:p>
    <w:bookmarkEnd w:id="0"/>
    <w:p w14:paraId="35A0BD35" w14:textId="77777777" w:rsidR="00C600C6" w:rsidRDefault="009F4DF1"/>
    <w:sectPr w:rsidR="00C600C6" w:rsidSect="002B46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4A07C4C"/>
    <w:multiLevelType w:val="hybridMultilevel"/>
    <w:tmpl w:val="8DB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404A4"/>
    <w:multiLevelType w:val="hybridMultilevel"/>
    <w:tmpl w:val="61CE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26029"/>
    <w:multiLevelType w:val="hybridMultilevel"/>
    <w:tmpl w:val="9396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F678D"/>
    <w:multiLevelType w:val="hybridMultilevel"/>
    <w:tmpl w:val="B8EC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933EB"/>
    <w:multiLevelType w:val="hybridMultilevel"/>
    <w:tmpl w:val="2C2E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F1"/>
    <w:rsid w:val="00005DB1"/>
    <w:rsid w:val="002870FF"/>
    <w:rsid w:val="00784BE1"/>
    <w:rsid w:val="009F4DF1"/>
    <w:rsid w:val="00B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85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D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signinginteractions.com/interviews/GillianCramptonSmith" TargetMode="External"/><Relationship Id="rId12" Type="http://schemas.openxmlformats.org/officeDocument/2006/relationships/hyperlink" Target="https://vimeo.com/85040589" TargetMode="External"/><Relationship Id="rId13" Type="http://schemas.openxmlformats.org/officeDocument/2006/relationships/hyperlink" Target="http://timescent.com/" TargetMode="External"/><Relationship Id="rId14" Type="http://schemas.openxmlformats.org/officeDocument/2006/relationships/hyperlink" Target="http://haraldurthorleifsson.com/" TargetMode="External"/><Relationship Id="rId15" Type="http://schemas.openxmlformats.org/officeDocument/2006/relationships/hyperlink" Target="http://www.robertbye.com/portfolio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ifteendesign.co.uk/?gclid=CjwKEAiAvPGxBRCH3YCgpdbCtmYSJABqHRVwm53z29zWw1sBf6qyALfz59gxdRJth6Xv276nqpeRNRoC9jTw_wcB" TargetMode="External"/><Relationship Id="rId6" Type="http://schemas.openxmlformats.org/officeDocument/2006/relationships/hyperlink" Target="http://www.designinginteractions.com/interviews/GillianCramptonSmith" TargetMode="External"/><Relationship Id="rId7" Type="http://schemas.openxmlformats.org/officeDocument/2006/relationships/hyperlink" Target="http://www.designinginteractions.com/interviews/GillianCramptonSmith" TargetMode="External"/><Relationship Id="rId8" Type="http://schemas.openxmlformats.org/officeDocument/2006/relationships/hyperlink" Target="http://www.designinginteractions.com/interviews/BillVerplank" TargetMode="External"/><Relationship Id="rId9" Type="http://schemas.openxmlformats.org/officeDocument/2006/relationships/hyperlink" Target="http://www.designinginteractions.com/interviews/GillianCramptonSmith" TargetMode="External"/><Relationship Id="rId10" Type="http://schemas.openxmlformats.org/officeDocument/2006/relationships/hyperlink" Target="https://vimeo.com/1137515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2729</Characters>
  <Application>Microsoft Macintosh Word</Application>
  <DocSecurity>0</DocSecurity>
  <Lines>22</Lines>
  <Paragraphs>6</Paragraphs>
  <ScaleCrop>false</ScaleCrop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Angel, Lina Jaramillo</dc:creator>
  <cp:keywords/>
  <dc:description/>
  <cp:lastModifiedBy>Angel, Lina Jaramillo</cp:lastModifiedBy>
  <cp:revision>1</cp:revision>
  <dcterms:created xsi:type="dcterms:W3CDTF">2015-11-17T05:11:00Z</dcterms:created>
  <dcterms:modified xsi:type="dcterms:W3CDTF">2015-11-17T05:12:00Z</dcterms:modified>
</cp:coreProperties>
</file>